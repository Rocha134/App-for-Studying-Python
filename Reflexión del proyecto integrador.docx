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C07BC" w14:textId="05C6F241" w:rsidR="004E1AED" w:rsidRDefault="00577BAF" w:rsidP="00577BAF">
      <w:pPr>
        <w:pStyle w:val="Title"/>
      </w:pPr>
      <w:r>
        <w:t xml:space="preserve">Reflexión </w:t>
      </w:r>
      <w:r w:rsidR="00234BC1">
        <w:t>d</w:t>
      </w:r>
      <w:r>
        <w:t xml:space="preserve">el </w:t>
      </w:r>
      <w:r w:rsidR="00114D43">
        <w:t>proyecto integrador</w:t>
      </w:r>
    </w:p>
    <w:p w14:paraId="48619C9A" w14:textId="2EDBC497" w:rsidR="004E1AED" w:rsidRDefault="00114D43" w:rsidP="00E11AA1">
      <w:pPr>
        <w:jc w:val="both"/>
      </w:pPr>
      <w:r>
        <w:t xml:space="preserve">Conteste las siguientes preguntas relacionadas al desarrollo de su proyecto de software para la materia de pensamiento computaciones para ingeniería. </w:t>
      </w:r>
    </w:p>
    <w:p w14:paraId="5960B27A" w14:textId="77777777" w:rsidR="00114D43" w:rsidRDefault="00114D43" w:rsidP="00114D43">
      <w:pPr>
        <w:pStyle w:val="Heading5"/>
        <w:rPr>
          <w:shd w:val="clear" w:color="auto" w:fill="FFFFFF"/>
        </w:rPr>
      </w:pPr>
    </w:p>
    <w:p w14:paraId="6E4C9FED" w14:textId="38F991F2" w:rsidR="00E11AA1" w:rsidRDefault="00114D43" w:rsidP="00A35FC8">
      <w:pPr>
        <w:pStyle w:val="Heading5"/>
        <w:jc w:val="both"/>
      </w:pPr>
      <w:r>
        <w:rPr>
          <w:shd w:val="clear" w:color="auto" w:fill="FFFFFF"/>
        </w:rPr>
        <w:t>Durante el desarrollo del proyecto, ¿qué fortalezas y debilidades detectaste en cuanto a tus habilidades técnicas para poder completar la aplicación requerida?</w:t>
      </w:r>
    </w:p>
    <w:p w14:paraId="7863E40F" w14:textId="3BB5C03A" w:rsidR="00E11AA1" w:rsidRDefault="00066AA9" w:rsidP="00E11AA1">
      <w:r>
        <w:t>Considero que soy muy bueno programando, una de las fortalezas que detecté fue que me sabía de memoria todos los métodos de listas, lo que me ayudó mucho. Una debilidad que noté fue que me estresa trabajar bajo presión.</w:t>
      </w:r>
    </w:p>
    <w:p w14:paraId="726536D5" w14:textId="77777777" w:rsidR="00114D43" w:rsidRDefault="00114D43" w:rsidP="00114D43">
      <w:pPr>
        <w:pStyle w:val="Heading5"/>
      </w:pPr>
    </w:p>
    <w:p w14:paraId="17C4342C" w14:textId="6DABC9AF" w:rsidR="00E11AA1" w:rsidRPr="00114D43" w:rsidRDefault="00114D43" w:rsidP="00A35FC8">
      <w:pPr>
        <w:pStyle w:val="Heading5"/>
        <w:jc w:val="both"/>
      </w:pPr>
      <w:r w:rsidRPr="00114D43">
        <w:t>¿Qué conceptos de programación o técnicas de desarrollo de código aprendiste durante el desarrollo de tu proyecto?</w:t>
      </w:r>
    </w:p>
    <w:p w14:paraId="12FDC628" w14:textId="326D48F1" w:rsidR="00114D43" w:rsidRDefault="00066AA9" w:rsidP="00E11AA1">
      <w:r>
        <w:t>Aprendí las convenciones para escribir código en Python, a leer archivos de texto y ocupar sus datos. También a crear listas, sus métodos y métodos para strings. Aparte de que aprendí a ocupar mejor las estructuras repetitivas.</w:t>
      </w:r>
    </w:p>
    <w:p w14:paraId="682E2164" w14:textId="366C8F67" w:rsidR="00114D43" w:rsidRPr="00114D43" w:rsidRDefault="00114D43" w:rsidP="00A35FC8">
      <w:pPr>
        <w:pStyle w:val="Heading5"/>
        <w:jc w:val="both"/>
      </w:pPr>
      <w:r w:rsidRPr="00114D43">
        <w:t>Si tuvieras más tiempo para agregar algo nuevo a tu proyecto, o supieras más sobre programación, ¿qué característica te gustaría agregar a tu proyecto?</w:t>
      </w:r>
    </w:p>
    <w:p w14:paraId="38E299AC" w14:textId="47CDBDE5" w:rsidR="00114D43" w:rsidRDefault="00066AA9" w:rsidP="00E11AA1">
      <w:r>
        <w:t>Una interfaz gráfica elegante, imágenes.</w:t>
      </w:r>
    </w:p>
    <w:p w14:paraId="5BF7F191" w14:textId="643AEA78" w:rsidR="00114D43" w:rsidRPr="00114D43" w:rsidRDefault="00114D43" w:rsidP="00A35FC8">
      <w:pPr>
        <w:pStyle w:val="Heading5"/>
        <w:jc w:val="both"/>
      </w:pPr>
      <w:r w:rsidRPr="00114D43">
        <w:t>Si tuvieras la oportunidad de volver a hacer el proyecto, ¿qué harías diferente?</w:t>
      </w:r>
    </w:p>
    <w:p w14:paraId="27860844" w14:textId="4C27614A" w:rsidR="00114D43" w:rsidRDefault="00066AA9" w:rsidP="00E11AA1">
      <w:r>
        <w:t>Aumentaría la complejidad de los problemas y aumentaría el número de preguntas en el cuestionario.</w:t>
      </w:r>
    </w:p>
    <w:p w14:paraId="3A304696" w14:textId="12845B3A" w:rsidR="00114D43" w:rsidRPr="00114D43" w:rsidRDefault="00114D43" w:rsidP="00A35FC8">
      <w:pPr>
        <w:pStyle w:val="Heading5"/>
        <w:jc w:val="both"/>
      </w:pPr>
      <w:r w:rsidRPr="00114D43">
        <w:t xml:space="preserve">¿Crees que la </w:t>
      </w:r>
      <w:r w:rsidRPr="00114D43">
        <w:rPr>
          <w:b/>
          <w:bCs/>
        </w:rPr>
        <w:t>gamificación</w:t>
      </w:r>
      <w:r w:rsidRPr="00114D43">
        <w:t xml:space="preserve"> es una posible herramienta para mejorar el aprendizaje en el aula?</w:t>
      </w:r>
    </w:p>
    <w:p w14:paraId="4672B901" w14:textId="036F8AAC" w:rsidR="00114D43" w:rsidRDefault="00066AA9" w:rsidP="00114D43">
      <w:r>
        <w:t>Considero que sí, ya que en la práctica se aprende más. Aparte es una manera divertida y cuando resuelves un problema práctico, de manera lúdica, es difícil olvidarse de ello.</w:t>
      </w:r>
    </w:p>
    <w:p w14:paraId="06E5F572" w14:textId="6DCE9EDA" w:rsidR="00114D43" w:rsidRPr="00114D43" w:rsidRDefault="00114D43" w:rsidP="00A35FC8">
      <w:pPr>
        <w:pStyle w:val="Heading5"/>
        <w:jc w:val="both"/>
      </w:pPr>
      <w:r w:rsidRPr="00114D43">
        <w:t xml:space="preserve">¿Qué tipo de juego o aplicación interactiva crees que sería interesante desarrollar para enganchar a los estudiantes </w:t>
      </w:r>
      <w:r>
        <w:t>en el aula</w:t>
      </w:r>
      <w:r w:rsidRPr="00114D43">
        <w:t>?</w:t>
      </w:r>
    </w:p>
    <w:p w14:paraId="2C10EBA8" w14:textId="3A85A361" w:rsidR="004915C6" w:rsidRDefault="00B35290" w:rsidP="00114D43">
      <w:r>
        <w:t>Una aplicación de realidad virtual, donde jueguen con los temas, que estén en contacto con ellos.</w:t>
      </w:r>
    </w:p>
    <w:p w14:paraId="062B2CE0" w14:textId="16E76258" w:rsidR="004915C6" w:rsidRDefault="004915C6" w:rsidP="00A35FC8">
      <w:pPr>
        <w:pStyle w:val="Heading5"/>
        <w:jc w:val="both"/>
      </w:pPr>
      <w:r>
        <w:t>En cuanto a las subcompetencias evaluadas en este proyecto, ¿considera</w:t>
      </w:r>
      <w:r w:rsidR="00981A41">
        <w:t>s</w:t>
      </w:r>
      <w:r>
        <w:t xml:space="preserve"> que ha</w:t>
      </w:r>
      <w:r w:rsidR="00981A41">
        <w:t>s</w:t>
      </w:r>
      <w:r>
        <w:t xml:space="preserve"> demostrado el nivel de dominio requerido en la materia?</w:t>
      </w:r>
    </w:p>
    <w:p w14:paraId="45B497D2" w14:textId="50C879A8" w:rsidR="00B35290" w:rsidRPr="00B35290" w:rsidRDefault="00B35290" w:rsidP="00B35290">
      <w:r>
        <w:t>Sí, considero que he alcanzado todas las competencias de la materia. Me desenvuelvo muy bien programando.</w:t>
      </w:r>
    </w:p>
    <w:p w14:paraId="3ABA0126" w14:textId="7B0200D8" w:rsidR="004915C6" w:rsidRPr="00114D43" w:rsidRDefault="004915C6" w:rsidP="00A35FC8">
      <w:pPr>
        <w:pStyle w:val="Heading5"/>
        <w:jc w:val="both"/>
      </w:pPr>
      <w:r>
        <w:lastRenderedPageBreak/>
        <w:t>¿Qué acciones tomaría</w:t>
      </w:r>
      <w:r w:rsidR="00981A41">
        <w:t>s</w:t>
      </w:r>
      <w:r>
        <w:t xml:space="preserve"> en el futuro para continuar desarrollando las subcompetencias evaluadas en el proyecto para alcanzar los siguientes niveles de dominio? </w:t>
      </w:r>
    </w:p>
    <w:p w14:paraId="603FB3EA" w14:textId="0187D17C" w:rsidR="00114D43" w:rsidRPr="00E11AA1" w:rsidRDefault="00B35290" w:rsidP="00114D43">
      <w:r>
        <w:t xml:space="preserve">Mantenerme actualizado siempre, </w:t>
      </w:r>
      <w:r w:rsidR="004E0522">
        <w:t>es algo muy importante. Ya que la tecnología siempre se está creando, es un mundo muy competitivo. Estudiar diario y buscar nuevas oportunidades de crecimiento.</w:t>
      </w:r>
    </w:p>
    <w:sectPr w:rsidR="00114D43" w:rsidRPr="00E11AA1" w:rsidSect="004E1AED">
      <w:footerReference w:type="default" r:id="rId11"/>
      <w:headerReference w:type="firs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B3826" w14:textId="77777777" w:rsidR="00FD3D25" w:rsidRDefault="00FD3D25">
      <w:pPr>
        <w:spacing w:after="0" w:line="240" w:lineRule="auto"/>
      </w:pPr>
      <w:r>
        <w:separator/>
      </w:r>
    </w:p>
  </w:endnote>
  <w:endnote w:type="continuationSeparator" w:id="0">
    <w:p w14:paraId="6BB98753" w14:textId="77777777" w:rsidR="00FD3D25" w:rsidRDefault="00FD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2DB99C9F" w14:textId="77777777" w:rsidR="004E1AED" w:rsidRDefault="004E1AED">
        <w:pPr>
          <w:pStyle w:val="Footer"/>
        </w:pPr>
        <w:r>
          <w:rPr>
            <w:lang w:bidi="es-ES"/>
          </w:rPr>
          <w:fldChar w:fldCharType="begin"/>
        </w:r>
        <w:r>
          <w:rPr>
            <w:lang w:bidi="es-ES"/>
          </w:rPr>
          <w:instrText xml:space="preserve"> PAGE   \* MERGEFORMAT </w:instrText>
        </w:r>
        <w:r>
          <w:rPr>
            <w:lang w:bidi="es-ES"/>
          </w:rPr>
          <w:fldChar w:fldCharType="separate"/>
        </w:r>
        <w:r w:rsidR="0020127B">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1A2CE" w14:textId="77777777" w:rsidR="00FD3D25" w:rsidRDefault="00FD3D25">
      <w:pPr>
        <w:spacing w:after="0" w:line="240" w:lineRule="auto"/>
      </w:pPr>
      <w:r>
        <w:separator/>
      </w:r>
    </w:p>
  </w:footnote>
  <w:footnote w:type="continuationSeparator" w:id="0">
    <w:p w14:paraId="16DBBB21" w14:textId="77777777" w:rsidR="00FD3D25" w:rsidRDefault="00FD3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DC3AF" w14:textId="4783F777" w:rsidR="00066AA9" w:rsidRPr="00066AA9" w:rsidRDefault="00066AA9">
    <w:pPr>
      <w:pStyle w:val="Header"/>
      <w:rPr>
        <w:lang w:val="es-MX"/>
      </w:rPr>
    </w:pPr>
    <w:r>
      <w:rPr>
        <w:lang w:val="es-MX"/>
      </w:rPr>
      <w:t>Francisco Rocha Juárez. A01730560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3C75E8"/>
    <w:multiLevelType w:val="multilevel"/>
    <w:tmpl w:val="0C3A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3793B"/>
    <w:multiLevelType w:val="hybridMultilevel"/>
    <w:tmpl w:val="5F0CB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A2730B"/>
    <w:multiLevelType w:val="hybridMultilevel"/>
    <w:tmpl w:val="59FED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E514F19"/>
    <w:multiLevelType w:val="multilevel"/>
    <w:tmpl w:val="74FE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86B80"/>
    <w:multiLevelType w:val="multilevel"/>
    <w:tmpl w:val="D83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4D6C5D"/>
    <w:multiLevelType w:val="hybridMultilevel"/>
    <w:tmpl w:val="011E3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0"/>
  </w:num>
  <w:num w:numId="3">
    <w:abstractNumId w:val="17"/>
  </w:num>
  <w:num w:numId="4">
    <w:abstractNumId w:val="11"/>
  </w:num>
  <w:num w:numId="5">
    <w:abstractNumId w:val="21"/>
  </w:num>
  <w:num w:numId="6">
    <w:abstractNumId w:val="22"/>
  </w:num>
  <w:num w:numId="7">
    <w:abstractNumId w:val="20"/>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3"/>
  </w:num>
  <w:num w:numId="21">
    <w:abstractNumId w:val="16"/>
  </w:num>
  <w:num w:numId="22">
    <w:abstractNumId w:val="14"/>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2NDGxNDUzNjUxMzFV0lEKTi0uzszPAykwrgUAGSSzzCwAAAA="/>
  </w:docVars>
  <w:rsids>
    <w:rsidRoot w:val="00577BAF"/>
    <w:rsid w:val="00066AA9"/>
    <w:rsid w:val="001135D6"/>
    <w:rsid w:val="00114D43"/>
    <w:rsid w:val="00117503"/>
    <w:rsid w:val="00194DF6"/>
    <w:rsid w:val="0020127B"/>
    <w:rsid w:val="0020181C"/>
    <w:rsid w:val="00234BC1"/>
    <w:rsid w:val="00290E57"/>
    <w:rsid w:val="00375313"/>
    <w:rsid w:val="00415063"/>
    <w:rsid w:val="004915C6"/>
    <w:rsid w:val="004E0522"/>
    <w:rsid w:val="004E1AED"/>
    <w:rsid w:val="00577BAF"/>
    <w:rsid w:val="005B4986"/>
    <w:rsid w:val="005C12A5"/>
    <w:rsid w:val="0064355B"/>
    <w:rsid w:val="006F5C67"/>
    <w:rsid w:val="00794797"/>
    <w:rsid w:val="00981A41"/>
    <w:rsid w:val="0099581E"/>
    <w:rsid w:val="009D56CB"/>
    <w:rsid w:val="00A1310C"/>
    <w:rsid w:val="00A35FC8"/>
    <w:rsid w:val="00B33391"/>
    <w:rsid w:val="00B35290"/>
    <w:rsid w:val="00BD7FC2"/>
    <w:rsid w:val="00D47A97"/>
    <w:rsid w:val="00DF1612"/>
    <w:rsid w:val="00E11AA1"/>
    <w:rsid w:val="00FD3D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D6E3"/>
  <w15:docId w15:val="{D4E28920-8380-4752-A0DF-FE6F55BA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AA1"/>
    <w:rPr>
      <w:rFonts w:ascii="Calibri" w:hAnsi="Calibri"/>
      <w:color w:val="797979" w:themeColor="background2" w:themeShade="80"/>
    </w:rPr>
  </w:style>
  <w:style w:type="paragraph" w:styleId="Heading1">
    <w:name w:val="heading 1"/>
    <w:basedOn w:val="Normal"/>
    <w:next w:val="Normal"/>
    <w:link w:val="Heading1Char"/>
    <w:uiPriority w:val="9"/>
    <w:qFormat/>
    <w:rsid w:val="009D56CB"/>
    <w:pPr>
      <w:spacing w:after="120"/>
      <w:outlineLvl w:val="0"/>
    </w:pPr>
    <w:rPr>
      <w:rFonts w:eastAsiaTheme="majorEastAsia" w:cstheme="majorBidi"/>
      <w:spacing w:val="15"/>
    </w:rPr>
  </w:style>
  <w:style w:type="paragraph" w:styleId="Heading2">
    <w:name w:val="heading 2"/>
    <w:basedOn w:val="Normal"/>
    <w:next w:val="Normal"/>
    <w:link w:val="Heading2Char"/>
    <w:uiPriority w:val="9"/>
    <w:unhideWhenUsed/>
    <w:qFormat/>
    <w:rsid w:val="00E11AA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rFonts w:eastAsiaTheme="majorEastAsia" w:cstheme="majorBidi"/>
      <w:spacing w:val="15"/>
    </w:rPr>
  </w:style>
  <w:style w:type="paragraph" w:styleId="Heading3">
    <w:name w:val="heading 3"/>
    <w:basedOn w:val="Normal"/>
    <w:next w:val="Normal"/>
    <w:link w:val="Heading3Char"/>
    <w:uiPriority w:val="9"/>
    <w:unhideWhenUsed/>
    <w:qFormat/>
    <w:rsid w:val="00577BAF"/>
    <w:pPr>
      <w:pBdr>
        <w:top w:val="single" w:sz="6" w:space="2" w:color="099BDD" w:themeColor="text2"/>
      </w:pBdr>
      <w:spacing w:before="300" w:after="0"/>
      <w:outlineLvl w:val="2"/>
    </w:pPr>
    <w:rPr>
      <w:rFonts w:asciiTheme="majorHAnsi" w:eastAsiaTheme="majorEastAsia" w:hAnsiTheme="majorHAnsi" w:cstheme="majorBidi"/>
      <w:color w:val="044D6E" w:themeColor="text2" w:themeShade="80"/>
      <w:spacing w:val="15"/>
    </w:rPr>
  </w:style>
  <w:style w:type="paragraph" w:styleId="Heading4">
    <w:name w:val="heading 4"/>
    <w:basedOn w:val="Normal"/>
    <w:next w:val="Normal"/>
    <w:link w:val="Heading4Char"/>
    <w:uiPriority w:val="9"/>
    <w:unhideWhenUsed/>
    <w:qFormat/>
    <w:rsid w:val="00577BAF"/>
    <w:pPr>
      <w:pBdr>
        <w:top w:val="dotted" w:sz="6" w:space="2" w:color="099BDD" w:themeColor="text2"/>
      </w:pBdr>
      <w:spacing w:before="200" w:after="0"/>
      <w:outlineLvl w:val="3"/>
    </w:pPr>
    <w:rPr>
      <w:rFonts w:asciiTheme="majorHAnsi" w:eastAsiaTheme="majorEastAsia" w:hAnsiTheme="majorHAnsi" w:cstheme="majorBidi"/>
      <w:color w:val="0673A5" w:themeColor="text2" w:themeShade="BF"/>
      <w:spacing w:val="10"/>
    </w:rPr>
  </w:style>
  <w:style w:type="paragraph" w:styleId="Heading5">
    <w:name w:val="heading 5"/>
    <w:basedOn w:val="Normal"/>
    <w:next w:val="Normal"/>
    <w:link w:val="Heading5Char"/>
    <w:uiPriority w:val="9"/>
    <w:unhideWhenUsed/>
    <w:qFormat/>
    <w:rsid w:val="005B4986"/>
    <w:pPr>
      <w:pBdr>
        <w:bottom w:val="single" w:sz="6" w:space="1" w:color="099BDD" w:themeColor="text2"/>
      </w:pBdr>
      <w:spacing w:before="200" w:after="0"/>
      <w:outlineLvl w:val="4"/>
    </w:pPr>
    <w:rPr>
      <w:rFonts w:asciiTheme="majorHAnsi" w:eastAsiaTheme="majorEastAsia" w:hAnsiTheme="majorHAnsi" w:cstheme="majorBidi"/>
      <w:color w:val="0673A5" w:themeColor="text2" w:themeShade="BF"/>
      <w:spacing w:val="10"/>
      <w:sz w:val="24"/>
    </w:rPr>
  </w:style>
  <w:style w:type="paragraph" w:styleId="Heading6">
    <w:name w:val="heading 6"/>
    <w:basedOn w:val="Normal"/>
    <w:next w:val="Normal"/>
    <w:link w:val="Heading6Char"/>
    <w:uiPriority w:val="9"/>
    <w:unhideWhenUsed/>
    <w:qFormat/>
    <w:rsid w:val="00577BAF"/>
    <w:pPr>
      <w:pBdr>
        <w:bottom w:val="dotted" w:sz="6" w:space="1" w:color="099BDD" w:themeColor="text2"/>
      </w:pBdr>
      <w:spacing w:before="200" w:after="0"/>
      <w:outlineLvl w:val="5"/>
    </w:pPr>
    <w:rPr>
      <w:rFonts w:asciiTheme="majorHAnsi" w:eastAsiaTheme="majorEastAsia" w:hAnsiTheme="majorHAnsi" w:cstheme="majorBidi"/>
      <w:color w:val="0673A5" w:themeColor="text2" w:themeShade="BF"/>
      <w:spacing w:val="10"/>
    </w:rPr>
  </w:style>
  <w:style w:type="paragraph" w:styleId="Heading7">
    <w:name w:val="heading 7"/>
    <w:basedOn w:val="Normal"/>
    <w:next w:val="Normal"/>
    <w:link w:val="Heading7Char"/>
    <w:uiPriority w:val="9"/>
    <w:unhideWhenUsed/>
    <w:qFormat/>
    <w:rsid w:val="00577BAF"/>
    <w:pPr>
      <w:spacing w:before="200" w:after="0"/>
      <w:outlineLvl w:val="6"/>
    </w:pPr>
    <w:rPr>
      <w:rFonts w:asciiTheme="majorHAnsi" w:eastAsiaTheme="majorEastAsia" w:hAnsiTheme="majorHAnsi" w:cstheme="majorBidi"/>
      <w:color w:val="0673A5" w:themeColor="text2" w:themeShade="BF"/>
      <w:spacing w:val="10"/>
    </w:rPr>
  </w:style>
  <w:style w:type="paragraph" w:styleId="Heading8">
    <w:name w:val="heading 8"/>
    <w:basedOn w:val="Normal"/>
    <w:next w:val="Normal"/>
    <w:link w:val="Heading8Char"/>
    <w:uiPriority w:val="9"/>
    <w:unhideWhenUsed/>
    <w:qFormat/>
    <w:rsid w:val="00577BAF"/>
    <w:pPr>
      <w:spacing w:before="200" w:after="0"/>
      <w:outlineLvl w:val="7"/>
    </w:pPr>
    <w:rPr>
      <w:rFonts w:asciiTheme="majorHAnsi" w:eastAsiaTheme="majorEastAsia" w:hAnsiTheme="majorHAnsi" w:cstheme="majorBidi"/>
      <w:spacing w:val="10"/>
      <w:szCs w:val="18"/>
    </w:rPr>
  </w:style>
  <w:style w:type="paragraph" w:styleId="Heading9">
    <w:name w:val="heading 9"/>
    <w:basedOn w:val="Normal"/>
    <w:next w:val="Normal"/>
    <w:link w:val="Heading9Char"/>
    <w:uiPriority w:val="9"/>
    <w:unhideWhenUsed/>
    <w:qFormat/>
    <w:rsid w:val="00577BAF"/>
    <w:pPr>
      <w:spacing w:before="200" w:after="0"/>
      <w:outlineLvl w:val="8"/>
    </w:pPr>
    <w:rPr>
      <w:rFonts w:asciiTheme="majorHAnsi" w:eastAsiaTheme="majorEastAsia" w:hAnsiTheme="majorHAnsi" w:cstheme="majorBidi"/>
      <w:i/>
      <w:iC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CB"/>
    <w:rPr>
      <w:rFonts w:ascii="Calibri" w:eastAsiaTheme="majorEastAsia" w:hAnsi="Calibri" w:cstheme="majorBidi"/>
      <w:color w:val="797979" w:themeColor="background2" w:themeShade="80"/>
      <w:spacing w:val="15"/>
    </w:rPr>
  </w:style>
  <w:style w:type="character" w:customStyle="1" w:styleId="Heading2Char">
    <w:name w:val="Heading 2 Char"/>
    <w:basedOn w:val="DefaultParagraphFont"/>
    <w:link w:val="Heading2"/>
    <w:uiPriority w:val="9"/>
    <w:rsid w:val="00E11AA1"/>
    <w:rPr>
      <w:rFonts w:ascii="Calibri" w:eastAsiaTheme="majorEastAsia" w:hAnsi="Calibri" w:cstheme="majorBidi"/>
      <w:color w:val="797979" w:themeColor="background2" w:themeShade="80"/>
      <w:spacing w:val="15"/>
      <w:shd w:val="clear" w:color="auto" w:fill="DEEAF6"/>
    </w:rPr>
  </w:style>
  <w:style w:type="character" w:customStyle="1" w:styleId="Heading3Char">
    <w:name w:val="Heading 3 Char"/>
    <w:basedOn w:val="DefaultParagraphFont"/>
    <w:link w:val="Heading3"/>
    <w:uiPriority w:val="9"/>
    <w:rsid w:val="00577BAF"/>
    <w:rPr>
      <w:rFonts w:asciiTheme="majorHAnsi" w:eastAsiaTheme="majorEastAsia" w:hAnsiTheme="majorHAnsi" w:cstheme="majorBidi"/>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577BAF"/>
    <w:pPr>
      <w:pBdr>
        <w:bottom w:val="single" w:sz="4" w:space="1" w:color="0673A5" w:themeColor="text2" w:themeShade="BF"/>
      </w:pBdr>
      <w:spacing w:before="0" w:after="0"/>
    </w:pPr>
    <w:rPr>
      <w:rFonts w:asciiTheme="majorHAnsi" w:eastAsiaTheme="majorEastAsia" w:hAnsiTheme="majorHAnsi" w:cstheme="majorBidi"/>
      <w:color w:val="0673A5" w:themeColor="text2" w:themeShade="BF"/>
      <w:spacing w:val="10"/>
      <w:sz w:val="36"/>
      <w:szCs w:val="52"/>
    </w:rPr>
  </w:style>
  <w:style w:type="character" w:customStyle="1" w:styleId="TitleChar">
    <w:name w:val="Title Char"/>
    <w:basedOn w:val="DefaultParagraphFont"/>
    <w:link w:val="Title"/>
    <w:uiPriority w:val="1"/>
    <w:rsid w:val="00577BAF"/>
    <w:rPr>
      <w:rFonts w:asciiTheme="majorHAnsi" w:eastAsiaTheme="majorEastAsia" w:hAnsiTheme="majorHAnsi" w:cstheme="majorBidi"/>
      <w:color w:val="0673A5" w:themeColor="text2" w:themeShade="BF"/>
      <w:spacing w:val="10"/>
      <w:sz w:val="36"/>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577BAF"/>
    <w:rPr>
      <w:rFonts w:asciiTheme="majorHAnsi" w:eastAsiaTheme="majorEastAsia" w:hAnsiTheme="majorHAnsi" w:cstheme="majorBidi"/>
      <w:color w:val="0673A5" w:themeColor="text2" w:themeShade="BF"/>
      <w:spacing w:val="10"/>
    </w:rPr>
  </w:style>
  <w:style w:type="character" w:customStyle="1" w:styleId="Heading5Char">
    <w:name w:val="Heading 5 Char"/>
    <w:basedOn w:val="DefaultParagraphFont"/>
    <w:link w:val="Heading5"/>
    <w:uiPriority w:val="9"/>
    <w:rsid w:val="005B4986"/>
    <w:rPr>
      <w:rFonts w:asciiTheme="majorHAnsi" w:eastAsiaTheme="majorEastAsia" w:hAnsiTheme="majorHAnsi" w:cstheme="majorBidi"/>
      <w:color w:val="0673A5" w:themeColor="text2" w:themeShade="BF"/>
      <w:spacing w:val="10"/>
      <w:sz w:val="24"/>
    </w:rPr>
  </w:style>
  <w:style w:type="character" w:customStyle="1" w:styleId="Heading6Char">
    <w:name w:val="Heading 6 Char"/>
    <w:basedOn w:val="DefaultParagraphFont"/>
    <w:link w:val="Heading6"/>
    <w:uiPriority w:val="9"/>
    <w:rsid w:val="00577BAF"/>
    <w:rPr>
      <w:rFonts w:asciiTheme="majorHAnsi" w:eastAsiaTheme="majorEastAsia" w:hAnsiTheme="majorHAnsi" w:cstheme="majorBidi"/>
      <w:color w:val="0673A5" w:themeColor="text2" w:themeShade="BF"/>
      <w:spacing w:val="10"/>
    </w:rPr>
  </w:style>
  <w:style w:type="character" w:customStyle="1" w:styleId="Heading7Char">
    <w:name w:val="Heading 7 Char"/>
    <w:basedOn w:val="DefaultParagraphFont"/>
    <w:link w:val="Heading7"/>
    <w:uiPriority w:val="9"/>
    <w:rsid w:val="00577BAF"/>
    <w:rPr>
      <w:rFonts w:asciiTheme="majorHAnsi" w:eastAsiaTheme="majorEastAsia" w:hAnsiTheme="majorHAnsi" w:cstheme="majorBidi"/>
      <w:color w:val="0673A5" w:themeColor="text2" w:themeShade="BF"/>
      <w:spacing w:val="10"/>
    </w:rPr>
  </w:style>
  <w:style w:type="character" w:customStyle="1" w:styleId="Heading8Char">
    <w:name w:val="Heading 8 Char"/>
    <w:basedOn w:val="DefaultParagraphFont"/>
    <w:link w:val="Heading8"/>
    <w:uiPriority w:val="9"/>
    <w:rsid w:val="00577BAF"/>
    <w:rPr>
      <w:rFonts w:asciiTheme="majorHAnsi" w:eastAsiaTheme="majorEastAsia" w:hAnsiTheme="majorHAnsi" w:cstheme="majorBidi"/>
      <w:spacing w:val="10"/>
      <w:szCs w:val="18"/>
    </w:rPr>
  </w:style>
  <w:style w:type="character" w:customStyle="1" w:styleId="Heading9Char">
    <w:name w:val="Heading 9 Char"/>
    <w:basedOn w:val="DefaultParagraphFont"/>
    <w:link w:val="Heading9"/>
    <w:uiPriority w:val="9"/>
    <w:rsid w:val="00577BAF"/>
    <w:rPr>
      <w:rFonts w:asciiTheme="majorHAnsi" w:eastAsiaTheme="majorEastAsia" w:hAnsiTheme="majorHAnsi" w:cstheme="majorBidi"/>
      <w:i/>
      <w:iC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4376196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83966419">
      <w:bodyDiv w:val="1"/>
      <w:marLeft w:val="0"/>
      <w:marRight w:val="0"/>
      <w:marTop w:val="0"/>
      <w:marBottom w:val="0"/>
      <w:divBdr>
        <w:top w:val="none" w:sz="0" w:space="0" w:color="auto"/>
        <w:left w:val="none" w:sz="0" w:space="0" w:color="auto"/>
        <w:bottom w:val="none" w:sz="0" w:space="0" w:color="auto"/>
        <w:right w:val="none" w:sz="0" w:space="0" w:color="auto"/>
      </w:divBdr>
    </w:div>
    <w:div w:id="207789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end\AppData\Roaming\Microsoft\Template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0EE2A9E-B206-4507-9D40-F49CC6D43B0C}">
  <ds:schemaRefs>
    <ds:schemaRef ds:uri="http://schemas.openxmlformats.org/officeDocument/2006/bibliography"/>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44</TotalTime>
  <Pages>2</Pages>
  <Words>365</Words>
  <Characters>2010</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Mendoza Montoya</dc:creator>
  <cp:keywords/>
  <dc:description/>
  <cp:lastModifiedBy>Pakito Rocha</cp:lastModifiedBy>
  <cp:revision>6</cp:revision>
  <dcterms:created xsi:type="dcterms:W3CDTF">2019-10-13T01:00:00Z</dcterms:created>
  <dcterms:modified xsi:type="dcterms:W3CDTF">2020-10-24T03:14:00Z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